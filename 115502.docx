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ind w:left="2192" w:right="1651"/>
      </w:pPr>
      <w:r>
        <w:rPr>
          <w:rFonts w:cs="Arial" w:hAnsi="Arial" w:eastAsia="Arial" w:ascii="Arial"/>
          <w:b/>
          <w:spacing w:val="0"/>
          <w:w w:val="82"/>
          <w:sz w:val="36"/>
          <w:szCs w:val="36"/>
        </w:rPr>
        <w:t>UNIVERSIDAD</w:t>
      </w:r>
      <w:r>
        <w:rPr>
          <w:rFonts w:cs="Arial" w:hAnsi="Arial" w:eastAsia="Arial" w:ascii="Arial"/>
          <w:b/>
          <w:spacing w:val="55"/>
          <w:w w:val="82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82"/>
          <w:sz w:val="36"/>
          <w:szCs w:val="36"/>
        </w:rPr>
        <w:t>NACIONAL</w:t>
      </w:r>
      <w:r>
        <w:rPr>
          <w:rFonts w:cs="Arial" w:hAnsi="Arial" w:eastAsia="Arial" w:ascii="Arial"/>
          <w:b/>
          <w:spacing w:val="42"/>
          <w:w w:val="82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82"/>
          <w:sz w:val="36"/>
          <w:szCs w:val="36"/>
        </w:rPr>
        <w:t>DE</w:t>
      </w:r>
      <w:r>
        <w:rPr>
          <w:rFonts w:cs="Arial" w:hAnsi="Arial" w:eastAsia="Arial" w:ascii="Arial"/>
          <w:b/>
          <w:spacing w:val="12"/>
          <w:w w:val="82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82"/>
          <w:sz w:val="36"/>
          <w:szCs w:val="36"/>
        </w:rPr>
        <w:t>INGENIERIA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26"/>
          <w:szCs w:val="26"/>
        </w:rPr>
        <w:jc w:val="center"/>
        <w:spacing w:lineRule="exact" w:line="280"/>
        <w:ind w:left="1868" w:right="1364"/>
      </w:pPr>
      <w:r>
        <w:pict>
          <v:shape type="#_x0000_t202" style="position:absolute;margin-left:50.88pt;margin-top:31.9618pt;width:89.52pt;height:58pt;mso-position-horizontal-relative:page;mso-position-vertical-relative:page;z-index:-6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16"/>
                      <w:szCs w:val="116"/>
                    </w:rPr>
                    <w:jc w:val="left"/>
                    <w:spacing w:lineRule="exact" w:line="1160"/>
                    <w:ind w:right="-194"/>
                  </w:pPr>
                  <w:r>
                    <w:rPr>
                      <w:rFonts w:cs="Arial" w:hAnsi="Arial" w:eastAsia="Arial" w:ascii="Arial"/>
                      <w:b/>
                      <w:color w:val="606B8C"/>
                      <w:w w:val="109"/>
                      <w:position w:val="-1"/>
                      <w:sz w:val="116"/>
                      <w:szCs w:val="116"/>
                    </w:rPr>
                    <w:t>l!il</w:t>
                  </w:r>
                  <w:r>
                    <w:rPr>
                      <w:rFonts w:cs="Arial" w:hAnsi="Arial" w:eastAsia="Arial" w:ascii="Arial"/>
                      <w:b/>
                      <w:color w:val="606B8C"/>
                      <w:spacing w:val="-48"/>
                      <w:w w:val="109"/>
                      <w:position w:val="-1"/>
                      <w:sz w:val="116"/>
                      <w:szCs w:val="116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16"/>
                      <w:szCs w:val="1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color w:val="606B8C"/>
          <w:spacing w:val="0"/>
          <w:w w:val="81"/>
          <w:sz w:val="26"/>
          <w:szCs w:val="26"/>
        </w:rPr>
        <w:t>DIRECCION</w:t>
      </w:r>
      <w:r>
        <w:rPr>
          <w:rFonts w:cs="Arial" w:hAnsi="Arial" w:eastAsia="Arial" w:ascii="Arial"/>
          <w:b/>
          <w:color w:val="606B8C"/>
          <w:spacing w:val="8"/>
          <w:w w:val="81"/>
          <w:sz w:val="26"/>
          <w:szCs w:val="26"/>
        </w:rPr>
        <w:t> </w:t>
      </w:r>
      <w:r>
        <w:rPr>
          <w:rFonts w:cs="Arial" w:hAnsi="Arial" w:eastAsia="Arial" w:ascii="Arial"/>
          <w:b/>
          <w:color w:val="606B8C"/>
          <w:spacing w:val="0"/>
          <w:w w:val="81"/>
          <w:sz w:val="26"/>
          <w:szCs w:val="26"/>
        </w:rPr>
        <w:t>DE</w:t>
      </w:r>
      <w:r>
        <w:rPr>
          <w:rFonts w:cs="Arial" w:hAnsi="Arial" w:eastAsia="Arial" w:ascii="Arial"/>
          <w:b/>
          <w:color w:val="606B8C"/>
          <w:spacing w:val="1"/>
          <w:w w:val="81"/>
          <w:sz w:val="26"/>
          <w:szCs w:val="26"/>
        </w:rPr>
        <w:t> </w:t>
      </w:r>
      <w:r>
        <w:rPr>
          <w:rFonts w:cs="Arial" w:hAnsi="Arial" w:eastAsia="Arial" w:ascii="Arial"/>
          <w:b/>
          <w:color w:val="606B8C"/>
          <w:spacing w:val="0"/>
          <w:w w:val="81"/>
          <w:sz w:val="26"/>
          <w:szCs w:val="26"/>
        </w:rPr>
        <w:t>ESTUDIOS</w:t>
      </w:r>
      <w:r>
        <w:rPr>
          <w:rFonts w:cs="Arial" w:hAnsi="Arial" w:eastAsia="Arial" w:ascii="Arial"/>
          <w:b/>
          <w:color w:val="606B8C"/>
          <w:spacing w:val="0"/>
          <w:w w:val="81"/>
          <w:sz w:val="26"/>
          <w:szCs w:val="26"/>
        </w:rPr>
        <w:t> </w:t>
      </w:r>
      <w:r>
        <w:rPr>
          <w:rFonts w:cs="Arial" w:hAnsi="Arial" w:eastAsia="Arial" w:ascii="Arial"/>
          <w:b/>
          <w:color w:val="606B8C"/>
          <w:spacing w:val="0"/>
          <w:w w:val="81"/>
          <w:sz w:val="26"/>
          <w:szCs w:val="26"/>
        </w:rPr>
        <w:t>POSGRADO</w:t>
      </w:r>
      <w:r>
        <w:rPr>
          <w:rFonts w:cs="Arial" w:hAnsi="Arial" w:eastAsia="Arial" w:ascii="Arial"/>
          <w:b/>
          <w:color w:val="606B8C"/>
          <w:spacing w:val="0"/>
          <w:w w:val="81"/>
          <w:sz w:val="26"/>
          <w:szCs w:val="26"/>
        </w:rPr>
        <w:t> </w:t>
      </w:r>
      <w:r>
        <w:rPr>
          <w:rFonts w:cs="Arial" w:hAnsi="Arial" w:eastAsia="Arial" w:ascii="Arial"/>
          <w:b/>
          <w:color w:val="606B8C"/>
          <w:spacing w:val="4"/>
          <w:w w:val="81"/>
          <w:sz w:val="26"/>
          <w:szCs w:val="26"/>
        </w:rPr>
        <w:t> </w:t>
      </w:r>
      <w:r>
        <w:rPr>
          <w:rFonts w:cs="Arial" w:hAnsi="Arial" w:eastAsia="Arial" w:ascii="Arial"/>
          <w:b/>
          <w:color w:val="678097"/>
          <w:spacing w:val="0"/>
          <w:w w:val="81"/>
          <w:sz w:val="26"/>
          <w:szCs w:val="26"/>
        </w:rPr>
        <w:t>Y</w:t>
      </w:r>
      <w:r>
        <w:rPr>
          <w:rFonts w:cs="Arial" w:hAnsi="Arial" w:eastAsia="Arial" w:ascii="Arial"/>
          <w:b/>
          <w:color w:val="678097"/>
          <w:spacing w:val="6"/>
          <w:w w:val="81"/>
          <w:sz w:val="26"/>
          <w:szCs w:val="26"/>
        </w:rPr>
        <w:t> </w:t>
      </w:r>
      <w:r>
        <w:rPr>
          <w:rFonts w:cs="Arial" w:hAnsi="Arial" w:eastAsia="Arial" w:ascii="Arial"/>
          <w:b/>
          <w:color w:val="606B8C"/>
          <w:spacing w:val="0"/>
          <w:w w:val="83"/>
          <w:sz w:val="26"/>
          <w:szCs w:val="26"/>
        </w:rPr>
        <w:t>EDUCA</w:t>
      </w:r>
      <w:r>
        <w:rPr>
          <w:rFonts w:cs="Arial" w:hAnsi="Arial" w:eastAsia="Arial" w:ascii="Arial"/>
          <w:b/>
          <w:color w:val="606B8C"/>
          <w:spacing w:val="-12"/>
          <w:w w:val="83"/>
          <w:sz w:val="26"/>
          <w:szCs w:val="26"/>
        </w:rPr>
        <w:t>C</w:t>
      </w:r>
      <w:r>
        <w:rPr>
          <w:rFonts w:cs="Arial" w:hAnsi="Arial" w:eastAsia="Arial" w:ascii="Arial"/>
          <w:b/>
          <w:color w:val="678097"/>
          <w:spacing w:val="0"/>
          <w:w w:val="54"/>
          <w:sz w:val="26"/>
          <w:szCs w:val="26"/>
        </w:rPr>
        <w:t>I</w:t>
      </w:r>
      <w:r>
        <w:rPr>
          <w:rFonts w:cs="Arial" w:hAnsi="Arial" w:eastAsia="Arial" w:ascii="Arial"/>
          <w:b/>
          <w:color w:val="606B8C"/>
          <w:spacing w:val="0"/>
          <w:w w:val="79"/>
          <w:sz w:val="26"/>
          <w:szCs w:val="26"/>
        </w:rPr>
        <w:t>ON</w:t>
      </w:r>
      <w:r>
        <w:rPr>
          <w:rFonts w:cs="Arial" w:hAnsi="Arial" w:eastAsia="Arial" w:ascii="Arial"/>
          <w:b/>
          <w:color w:val="606B8C"/>
          <w:spacing w:val="4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color w:val="606B8C"/>
          <w:spacing w:val="0"/>
          <w:w w:val="80"/>
          <w:sz w:val="26"/>
          <w:szCs w:val="26"/>
        </w:rPr>
        <w:t>CO</w:t>
      </w:r>
      <w:r>
        <w:rPr>
          <w:rFonts w:cs="Arial" w:hAnsi="Arial" w:eastAsia="Arial" w:ascii="Arial"/>
          <w:b/>
          <w:color w:val="678097"/>
          <w:spacing w:val="0"/>
          <w:w w:val="67"/>
          <w:sz w:val="26"/>
          <w:szCs w:val="26"/>
        </w:rPr>
        <w:t>N</w:t>
      </w:r>
      <w:r>
        <w:rPr>
          <w:rFonts w:cs="Arial" w:hAnsi="Arial" w:eastAsia="Arial" w:ascii="Arial"/>
          <w:b/>
          <w:color w:val="606B8C"/>
          <w:spacing w:val="0"/>
          <w:w w:val="78"/>
          <w:sz w:val="26"/>
          <w:szCs w:val="26"/>
        </w:rPr>
        <w:t>TIN</w:t>
      </w:r>
      <w:r>
        <w:rPr>
          <w:rFonts w:cs="Arial" w:hAnsi="Arial" w:eastAsia="Arial" w:ascii="Arial"/>
          <w:b/>
          <w:color w:val="678097"/>
          <w:spacing w:val="0"/>
          <w:w w:val="82"/>
          <w:sz w:val="26"/>
          <w:szCs w:val="26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center"/>
        <w:spacing w:before="85"/>
        <w:ind w:left="4691" w:right="4110"/>
      </w:pPr>
      <w:r>
        <w:rPr>
          <w:rFonts w:cs="Arial" w:hAnsi="Arial" w:eastAsia="Arial" w:ascii="Arial"/>
          <w:b/>
          <w:color w:val="606B8C"/>
          <w:spacing w:val="0"/>
          <w:w w:val="83"/>
          <w:sz w:val="26"/>
          <w:szCs w:val="26"/>
        </w:rPr>
        <w:t>UNl-DEPEC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300" w:val="left"/>
        </w:tabs>
        <w:jc w:val="both"/>
        <w:spacing w:lineRule="auto" w:line="350"/>
        <w:ind w:left="1322" w:right="88" w:hanging="336"/>
      </w:pP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b.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Si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4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estudiante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4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pr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ov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iene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1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pro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g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ama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4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DEPEC</w:t>
      </w:r>
      <w:r>
        <w:rPr>
          <w:rFonts w:cs="Arial" w:hAnsi="Arial" w:eastAsia="Arial" w:ascii="Arial"/>
          <w:color w:val="333636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6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pre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enta</w:t>
      </w:r>
      <w:r>
        <w:rPr>
          <w:rFonts w:cs="Arial" w:hAnsi="Arial" w:eastAsia="Arial" w:ascii="Arial"/>
          <w:color w:val="1D2121"/>
          <w:spacing w:val="0"/>
          <w:w w:val="77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á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    </w:t>
      </w:r>
      <w:r>
        <w:rPr>
          <w:rFonts w:cs="Arial" w:hAnsi="Arial" w:eastAsia="Arial" w:ascii="Arial"/>
          <w:color w:val="333636"/>
          <w:spacing w:val="2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certifi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cados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2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1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calificació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32"/>
          <w:sz w:val="20"/>
          <w:szCs w:val="20"/>
        </w:rPr>
        <w:t>,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ni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progra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m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as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8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32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as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ignatura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s,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9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ya</w:t>
      </w:r>
      <w:r>
        <w:rPr>
          <w:rFonts w:cs="Arial" w:hAnsi="Arial" w:eastAsia="Arial" w:ascii="Arial"/>
          <w:color w:val="444949"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q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3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ofi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dic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ha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cu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m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ntació</w:t>
      </w:r>
      <w:r>
        <w:rPr>
          <w:rFonts w:cs="Arial" w:hAnsi="Arial" w:eastAsia="Arial" w:ascii="Arial"/>
          <w:color w:val="1D2121"/>
          <w:spacing w:val="0"/>
          <w:w w:val="78"/>
          <w:sz w:val="20"/>
          <w:szCs w:val="20"/>
        </w:rPr>
        <w:t>n</w:t>
      </w:r>
      <w:r>
        <w:rPr>
          <w:rFonts w:cs="Arial" w:hAnsi="Arial" w:eastAsia="Arial" w:ascii="Arial"/>
          <w:color w:val="1D2121"/>
          <w:spacing w:val="0"/>
          <w:w w:val="78"/>
          <w:sz w:val="20"/>
          <w:szCs w:val="20"/>
        </w:rPr>
        <w:t>    </w:t>
      </w:r>
      <w:r>
        <w:rPr>
          <w:rFonts w:cs="Arial" w:hAnsi="Arial" w:eastAsia="Arial" w:ascii="Arial"/>
          <w:color w:val="1D2121"/>
          <w:spacing w:val="4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tá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8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res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uard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1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en</w:t>
      </w:r>
      <w:r>
        <w:rPr>
          <w:rFonts w:cs="Arial" w:hAnsi="Arial" w:eastAsia="Arial" w:ascii="Arial"/>
          <w:color w:val="444949"/>
          <w:spacing w:val="3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la</w:t>
      </w:r>
      <w:r>
        <w:rPr>
          <w:rFonts w:cs="Arial" w:hAnsi="Arial" w:eastAsia="Arial" w:ascii="Arial"/>
          <w:color w:val="444949"/>
          <w:spacing w:val="26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P</w:t>
      </w:r>
      <w:r>
        <w:rPr>
          <w:rFonts w:cs="Arial" w:hAnsi="Arial" w:eastAsia="Arial" w:ascii="Arial"/>
          <w:color w:val="333636"/>
          <w:spacing w:val="0"/>
          <w:w w:val="65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C.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300" w:val="left"/>
        </w:tabs>
        <w:jc w:val="both"/>
        <w:spacing w:before="3" w:lineRule="auto" w:line="347"/>
        <w:ind w:left="1322" w:right="85" w:hanging="336"/>
      </w:pP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c.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Si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1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3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estudia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te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prov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una</w:t>
      </w:r>
      <w:r>
        <w:rPr>
          <w:rFonts w:cs="Arial" w:hAnsi="Arial" w:eastAsia="Arial" w:ascii="Arial"/>
          <w:color w:val="444949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F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ac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ultad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41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4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Un</w:t>
      </w:r>
      <w:r>
        <w:rPr>
          <w:rFonts w:cs="Arial" w:hAnsi="Arial" w:eastAsia="Arial" w:ascii="Arial"/>
          <w:color w:val="444949"/>
          <w:spacing w:val="0"/>
          <w:w w:val="4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cad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émi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UN</w:t>
      </w:r>
      <w:r>
        <w:rPr>
          <w:rFonts w:cs="Arial" w:hAnsi="Arial" w:eastAsia="Arial" w:ascii="Arial"/>
          <w:color w:val="1D2121"/>
          <w:spacing w:val="0"/>
          <w:w w:val="24"/>
          <w:sz w:val="20"/>
          <w:szCs w:val="20"/>
        </w:rPr>
        <w:t>I</w:t>
      </w:r>
      <w:r>
        <w:rPr>
          <w:rFonts w:cs="Arial" w:hAnsi="Arial" w:eastAsia="Arial" w:ascii="Arial"/>
          <w:color w:val="1D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deb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á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4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pr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esen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t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9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certificado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1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ca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ificaciones,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2"/>
          <w:w w:val="84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45"/>
          <w:w w:val="8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pro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ram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as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9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sign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tu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ras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13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m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ódu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1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c</w:t>
      </w:r>
      <w:r>
        <w:rPr>
          <w:rFonts w:cs="Arial" w:hAnsi="Arial" w:eastAsia="Arial" w:ascii="Arial"/>
          <w:color w:val="1D2121"/>
          <w:spacing w:val="0"/>
          <w:w w:val="79"/>
          <w:sz w:val="20"/>
          <w:szCs w:val="20"/>
        </w:rPr>
        <w:t>u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do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s,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2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miti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dos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por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6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5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Uni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dad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Académica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P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osgrado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3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31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F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ul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tad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3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4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52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que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4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pr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ov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ien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e,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1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av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al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os,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4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firm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2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y</w:t>
      </w:r>
      <w:r>
        <w:rPr>
          <w:rFonts w:cs="Arial" w:hAnsi="Arial" w:eastAsia="Arial" w:ascii="Arial"/>
          <w:color w:val="444949"/>
          <w:spacing w:val="3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se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ll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ados</w:t>
      </w:r>
      <w:r>
        <w:rPr>
          <w:rFonts w:cs="Arial" w:hAnsi="Arial" w:eastAsia="Arial" w:ascii="Arial"/>
          <w:color w:val="333636"/>
          <w:spacing w:val="0"/>
          <w:w w:val="15"/>
          <w:sz w:val="20"/>
          <w:szCs w:val="20"/>
        </w:rPr>
        <w:t>.</w:t>
      </w:r>
      <w:r>
        <w:rPr>
          <w:rFonts w:cs="Arial" w:hAnsi="Arial" w:eastAsia="Arial" w:ascii="Arial"/>
          <w:color w:val="333636"/>
          <w:spacing w:val="0"/>
          <w:w w:val="15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18"/>
          <w:w w:val="1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El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progra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m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23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debe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á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8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contener</w:t>
      </w:r>
      <w:r>
        <w:rPr>
          <w:rFonts w:cs="Arial" w:hAnsi="Arial" w:eastAsia="Arial" w:ascii="Arial"/>
          <w:color w:val="444949"/>
          <w:spacing w:val="42"/>
          <w:w w:val="8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objet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vos,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47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contenidos,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nú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m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ero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h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as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pr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se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es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42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y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/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8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é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dit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4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ac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ad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ém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1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8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c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ada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9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as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gnatura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48"/>
          <w:w w:val="8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ya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conva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idac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ó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52"/>
          <w:w w:val="6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se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6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solicita.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2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info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mació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    </w:t>
      </w:r>
      <w:r>
        <w:rPr>
          <w:rFonts w:cs="Arial" w:hAnsi="Arial" w:eastAsia="Arial" w:ascii="Arial"/>
          <w:color w:val="333636"/>
          <w:spacing w:val="12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so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licitad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26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se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2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en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ntr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4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es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dada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   </w:t>
      </w:r>
      <w:r>
        <w:rPr>
          <w:rFonts w:cs="Arial" w:hAnsi="Arial" w:eastAsia="Arial" w:ascii="Arial"/>
          <w:color w:val="444949"/>
          <w:spacing w:val="15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8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5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PEC,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23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estud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ante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queda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4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exento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7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3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pr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ese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ta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8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los</w:t>
      </w:r>
      <w:r>
        <w:rPr>
          <w:rFonts w:cs="Arial" w:hAnsi="Arial" w:eastAsia="Arial" w:ascii="Arial"/>
          <w:color w:val="444949"/>
          <w:spacing w:val="3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pro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gr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ma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5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y</w:t>
      </w:r>
      <w:r>
        <w:rPr>
          <w:rFonts w:cs="Arial" w:hAnsi="Arial" w:eastAsia="Arial" w:ascii="Arial"/>
          <w:color w:val="444949"/>
          <w:spacing w:val="25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no</w:t>
      </w:r>
      <w:r>
        <w:rPr>
          <w:rFonts w:cs="Arial" w:hAnsi="Arial" w:eastAsia="Arial" w:ascii="Arial"/>
          <w:color w:val="333636"/>
          <w:spacing w:val="28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el</w:t>
      </w:r>
      <w:r>
        <w:rPr>
          <w:rFonts w:cs="Arial" w:hAnsi="Arial" w:eastAsia="Arial" w:ascii="Arial"/>
          <w:color w:val="333636"/>
          <w:spacing w:val="2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ce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rtific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3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alifi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ca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ci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ó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2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650"/>
      </w:pP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Artículo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27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10.</w:t>
      </w:r>
      <w:r>
        <w:rPr>
          <w:rFonts w:cs="Arial" w:hAnsi="Arial" w:eastAsia="Arial" w:ascii="Arial"/>
          <w:b/>
          <w:color w:val="678097"/>
          <w:spacing w:val="28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Documentación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  </w:t>
      </w:r>
      <w:r>
        <w:rPr>
          <w:rFonts w:cs="Arial" w:hAnsi="Arial" w:eastAsia="Arial" w:ascii="Arial"/>
          <w:b/>
          <w:color w:val="678097"/>
          <w:spacing w:val="9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a</w:t>
      </w:r>
      <w:r>
        <w:rPr>
          <w:rFonts w:cs="Arial" w:hAnsi="Arial" w:eastAsia="Arial" w:ascii="Arial"/>
          <w:b/>
          <w:color w:val="678097"/>
          <w:spacing w:val="19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p</w:t>
      </w:r>
      <w:r>
        <w:rPr>
          <w:rFonts w:cs="Arial" w:hAnsi="Arial" w:eastAsia="Arial" w:ascii="Arial"/>
          <w:b/>
          <w:color w:val="678097"/>
          <w:spacing w:val="-17"/>
          <w:w w:val="83"/>
          <w:sz w:val="20"/>
          <w:szCs w:val="20"/>
        </w:rPr>
        <w:t>r</w:t>
      </w:r>
      <w:r>
        <w:rPr>
          <w:rFonts w:cs="Arial" w:hAnsi="Arial" w:eastAsia="Arial" w:ascii="Arial"/>
          <w:b/>
          <w:color w:val="606B8C"/>
          <w:spacing w:val="0"/>
          <w:w w:val="83"/>
          <w:sz w:val="20"/>
          <w:szCs w:val="20"/>
        </w:rPr>
        <w:t>e</w:t>
      </w:r>
      <w:r>
        <w:rPr>
          <w:rFonts w:cs="Arial" w:hAnsi="Arial" w:eastAsia="Arial" w:ascii="Arial"/>
          <w:b/>
          <w:color w:val="678097"/>
          <w:spacing w:val="-8"/>
          <w:w w:val="83"/>
          <w:sz w:val="20"/>
          <w:szCs w:val="20"/>
        </w:rPr>
        <w:t>s</w:t>
      </w:r>
      <w:r>
        <w:rPr>
          <w:rFonts w:cs="Arial" w:hAnsi="Arial" w:eastAsia="Arial" w:ascii="Arial"/>
          <w:b/>
          <w:color w:val="606B8C"/>
          <w:spacing w:val="0"/>
          <w:w w:val="83"/>
          <w:sz w:val="20"/>
          <w:szCs w:val="20"/>
        </w:rPr>
        <w:t>e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ntar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  </w:t>
      </w:r>
      <w:r>
        <w:rPr>
          <w:rFonts w:cs="Arial" w:hAnsi="Arial" w:eastAsia="Arial" w:ascii="Arial"/>
          <w:b/>
          <w:color w:val="678097"/>
          <w:spacing w:val="10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para</w:t>
      </w:r>
      <w:r>
        <w:rPr>
          <w:rFonts w:cs="Arial" w:hAnsi="Arial" w:eastAsia="Arial" w:ascii="Arial"/>
          <w:b/>
          <w:color w:val="678097"/>
          <w:spacing w:val="31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convalidación</w:t>
      </w:r>
      <w:r>
        <w:rPr>
          <w:rFonts w:cs="Arial" w:hAnsi="Arial" w:eastAsia="Arial" w:ascii="Arial"/>
          <w:b/>
          <w:color w:val="678097"/>
          <w:spacing w:val="0"/>
          <w:w w:val="83"/>
          <w:sz w:val="20"/>
          <w:szCs w:val="20"/>
        </w:rPr>
        <w:t>  </w:t>
      </w:r>
      <w:r>
        <w:rPr>
          <w:rFonts w:cs="Arial" w:hAnsi="Arial" w:eastAsia="Arial" w:ascii="Arial"/>
          <w:b/>
          <w:color w:val="678097"/>
          <w:spacing w:val="15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100"/>
          <w:sz w:val="20"/>
          <w:szCs w:val="20"/>
        </w:rPr>
        <w:t>externa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6"/>
      </w:pPr>
      <w:r>
        <w:rPr>
          <w:rFonts w:cs="Arial" w:hAnsi="Arial" w:eastAsia="Arial" w:ascii="Arial"/>
          <w:color w:val="333636"/>
          <w:w w:val="68"/>
          <w:sz w:val="20"/>
          <w:szCs w:val="20"/>
        </w:rPr>
        <w:t>E</w:t>
      </w:r>
      <w:r>
        <w:rPr>
          <w:rFonts w:cs="Arial" w:hAnsi="Arial" w:eastAsia="Arial" w:ascii="Arial"/>
          <w:color w:val="444949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estudiante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7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que</w:t>
      </w:r>
      <w:r>
        <w:rPr>
          <w:rFonts w:cs="Arial" w:hAnsi="Arial" w:eastAsia="Arial" w:ascii="Arial"/>
          <w:color w:val="444949"/>
          <w:spacing w:val="33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solici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te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1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una</w:t>
      </w:r>
      <w:r>
        <w:rPr>
          <w:rFonts w:cs="Arial" w:hAnsi="Arial" w:eastAsia="Arial" w:ascii="Arial"/>
          <w:color w:val="333636"/>
          <w:spacing w:val="28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conva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li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dació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ex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t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rn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4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be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rá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p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re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se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ntar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34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lo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igui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tes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docume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tos: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180"/>
        <w:ind w:left="1006"/>
      </w:pPr>
      <w:r>
        <w:rPr>
          <w:rFonts w:cs="Arial" w:hAnsi="Arial" w:eastAsia="Arial" w:ascii="Arial"/>
          <w:color w:val="444949"/>
          <w:w w:val="70"/>
          <w:position w:val="-3"/>
          <w:sz w:val="20"/>
          <w:szCs w:val="20"/>
        </w:rPr>
        <w:t>a</w:t>
      </w:r>
      <w:r>
        <w:rPr>
          <w:rFonts w:cs="Arial" w:hAnsi="Arial" w:eastAsia="Arial" w:ascii="Arial"/>
          <w:color w:val="696E6D"/>
          <w:w w:val="24"/>
          <w:position w:val="-3"/>
          <w:sz w:val="20"/>
          <w:szCs w:val="20"/>
        </w:rPr>
        <w:t>.</w:t>
      </w:r>
      <w:r>
        <w:rPr>
          <w:rFonts w:cs="Arial" w:hAnsi="Arial" w:eastAsia="Arial" w:ascii="Arial"/>
          <w:color w:val="696E6D"/>
          <w:w w:val="100"/>
          <w:position w:val="-3"/>
          <w:sz w:val="20"/>
          <w:szCs w:val="20"/>
        </w:rPr>
        <w:t>   </w:t>
      </w:r>
      <w:r>
        <w:rPr>
          <w:rFonts w:cs="Arial" w:hAnsi="Arial" w:eastAsia="Arial" w:ascii="Arial"/>
          <w:color w:val="696E6D"/>
          <w:spacing w:val="12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position w:val="-3"/>
          <w:sz w:val="20"/>
          <w:szCs w:val="20"/>
        </w:rPr>
        <w:t>Solicit</w:t>
      </w:r>
      <w:r>
        <w:rPr>
          <w:rFonts w:cs="Arial" w:hAnsi="Arial" w:eastAsia="Arial" w:ascii="Arial"/>
          <w:color w:val="333636"/>
          <w:spacing w:val="0"/>
          <w:w w:val="66"/>
          <w:position w:val="-3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70"/>
          <w:position w:val="-3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2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position w:val="-3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31"/>
          <w:w w:val="78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position w:val="-3"/>
          <w:sz w:val="20"/>
          <w:szCs w:val="20"/>
        </w:rPr>
        <w:t>conva</w:t>
      </w:r>
      <w:r>
        <w:rPr>
          <w:rFonts w:cs="Arial" w:hAnsi="Arial" w:eastAsia="Arial" w:ascii="Arial"/>
          <w:color w:val="333636"/>
          <w:spacing w:val="0"/>
          <w:w w:val="75"/>
          <w:position w:val="-3"/>
          <w:sz w:val="20"/>
          <w:szCs w:val="20"/>
        </w:rPr>
        <w:t>lid</w:t>
      </w:r>
      <w:r>
        <w:rPr>
          <w:rFonts w:cs="Arial" w:hAnsi="Arial" w:eastAsia="Arial" w:ascii="Arial"/>
          <w:color w:val="444949"/>
          <w:spacing w:val="0"/>
          <w:w w:val="80"/>
          <w:position w:val="-3"/>
          <w:sz w:val="20"/>
          <w:szCs w:val="20"/>
        </w:rPr>
        <w:t>ac</w:t>
      </w:r>
      <w:r>
        <w:rPr>
          <w:rFonts w:cs="Arial" w:hAnsi="Arial" w:eastAsia="Arial" w:ascii="Arial"/>
          <w:color w:val="333636"/>
          <w:spacing w:val="0"/>
          <w:w w:val="30"/>
          <w:position w:val="-3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position w:val="-3"/>
          <w:sz w:val="20"/>
          <w:szCs w:val="20"/>
        </w:rPr>
        <w:t>ó</w:t>
      </w:r>
      <w:r>
        <w:rPr>
          <w:rFonts w:cs="Arial" w:hAnsi="Arial" w:eastAsia="Arial" w:ascii="Arial"/>
          <w:color w:val="333636"/>
          <w:spacing w:val="0"/>
          <w:w w:val="66"/>
          <w:position w:val="-3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24"/>
          <w:position w:val="-3"/>
          <w:sz w:val="20"/>
          <w:szCs w:val="20"/>
        </w:rPr>
        <w:t>,</w:t>
      </w:r>
      <w:r>
        <w:rPr>
          <w:rFonts w:cs="Arial" w:hAnsi="Arial" w:eastAsia="Arial" w:ascii="Arial"/>
          <w:color w:val="444949"/>
          <w:spacing w:val="0"/>
          <w:w w:val="100"/>
          <w:position w:val="-3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6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deb</w:t>
      </w:r>
      <w:r>
        <w:rPr>
          <w:rFonts w:cs="Arial" w:hAnsi="Arial" w:eastAsia="Arial" w:ascii="Arial"/>
          <w:color w:val="333636"/>
          <w:spacing w:val="0"/>
          <w:w w:val="77"/>
          <w:position w:val="-3"/>
          <w:sz w:val="20"/>
          <w:szCs w:val="20"/>
        </w:rPr>
        <w:t>idam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7"/>
          <w:position w:val="-3"/>
          <w:sz w:val="20"/>
          <w:szCs w:val="20"/>
        </w:rPr>
        <w:t>nt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36"/>
          <w:w w:val="77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position w:val="-3"/>
          <w:sz w:val="20"/>
          <w:szCs w:val="20"/>
        </w:rPr>
        <w:t>firm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7"/>
          <w:position w:val="-3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4"/>
          <w:w w:val="77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p</w:t>
      </w:r>
      <w:r>
        <w:rPr>
          <w:rFonts w:cs="Arial" w:hAnsi="Arial" w:eastAsia="Arial" w:ascii="Arial"/>
          <w:color w:val="333636"/>
          <w:spacing w:val="0"/>
          <w:w w:val="77"/>
          <w:position w:val="-3"/>
          <w:sz w:val="20"/>
          <w:szCs w:val="20"/>
        </w:rPr>
        <w:t>or</w:t>
      </w:r>
      <w:r>
        <w:rPr>
          <w:rFonts w:cs="Arial" w:hAnsi="Arial" w:eastAsia="Arial" w:ascii="Arial"/>
          <w:color w:val="333636"/>
          <w:spacing w:val="39"/>
          <w:w w:val="77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position w:val="-3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33"/>
          <w:w w:val="77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position w:val="-3"/>
          <w:sz w:val="20"/>
          <w:szCs w:val="20"/>
        </w:rPr>
        <w:t>so</w:t>
      </w:r>
      <w:r>
        <w:rPr>
          <w:rFonts w:cs="Arial" w:hAnsi="Arial" w:eastAsia="Arial" w:ascii="Arial"/>
          <w:color w:val="333636"/>
          <w:spacing w:val="0"/>
          <w:w w:val="56"/>
          <w:position w:val="-3"/>
          <w:sz w:val="20"/>
          <w:szCs w:val="20"/>
        </w:rPr>
        <w:t>li</w:t>
      </w:r>
      <w:r>
        <w:rPr>
          <w:rFonts w:cs="Arial" w:hAnsi="Arial" w:eastAsia="Arial" w:ascii="Arial"/>
          <w:color w:val="444949"/>
          <w:spacing w:val="0"/>
          <w:w w:val="84"/>
          <w:position w:val="-3"/>
          <w:sz w:val="20"/>
          <w:szCs w:val="20"/>
        </w:rPr>
        <w:t>cita</w:t>
      </w:r>
      <w:r>
        <w:rPr>
          <w:rFonts w:cs="Arial" w:hAnsi="Arial" w:eastAsia="Arial" w:ascii="Arial"/>
          <w:color w:val="333636"/>
          <w:spacing w:val="0"/>
          <w:w w:val="80"/>
          <w:position w:val="-3"/>
          <w:sz w:val="20"/>
          <w:szCs w:val="20"/>
        </w:rPr>
        <w:t>nt</w:t>
      </w:r>
      <w:r>
        <w:rPr>
          <w:rFonts w:cs="Arial" w:hAnsi="Arial" w:eastAsia="Arial" w:ascii="Arial"/>
          <w:color w:val="444949"/>
          <w:spacing w:val="0"/>
          <w:w w:val="74"/>
          <w:position w:val="-3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24"/>
          <w:position w:val="-3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00"/>
        <w:ind w:right="230"/>
      </w:pPr>
      <w:r>
        <w:rPr>
          <w:rFonts w:cs="Times New Roman" w:hAnsi="Times New Roman" w:eastAsia="Times New Roman" w:ascii="Times New Roman"/>
          <w:color w:val="D1C3B8"/>
          <w:spacing w:val="0"/>
          <w:w w:val="151"/>
          <w:position w:val="-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D1C3B8"/>
          <w:spacing w:val="0"/>
          <w:w w:val="151"/>
          <w:position w:val="-3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color w:val="D1C3B8"/>
          <w:spacing w:val="22"/>
          <w:w w:val="151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D1C3B8"/>
          <w:spacing w:val="0"/>
          <w:w w:val="109"/>
          <w:position w:val="-3"/>
          <w:sz w:val="24"/>
          <w:szCs w:val="24"/>
        </w:rPr>
        <w:t>-=-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160"/>
        <w:ind w:left="1006" w:right="133"/>
      </w:pPr>
      <w:r>
        <w:rPr>
          <w:rFonts w:cs="Arial" w:hAnsi="Arial" w:eastAsia="Arial" w:ascii="Arial"/>
          <w:color w:val="444949"/>
          <w:spacing w:val="0"/>
          <w:w w:val="79"/>
          <w:position w:val="1"/>
          <w:sz w:val="20"/>
          <w:szCs w:val="20"/>
        </w:rPr>
        <w:t>b.</w:t>
      </w:r>
      <w:r>
        <w:rPr>
          <w:rFonts w:cs="Arial" w:hAnsi="Arial" w:eastAsia="Arial" w:ascii="Arial"/>
          <w:color w:val="444949"/>
          <w:spacing w:val="0"/>
          <w:w w:val="79"/>
          <w:position w:val="1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3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position w:val="1"/>
          <w:sz w:val="20"/>
          <w:szCs w:val="20"/>
        </w:rPr>
        <w:t>Certificado</w:t>
      </w:r>
      <w:r>
        <w:rPr>
          <w:rFonts w:cs="Arial" w:hAnsi="Arial" w:eastAsia="Arial" w:ascii="Arial"/>
          <w:color w:val="444949"/>
          <w:spacing w:val="0"/>
          <w:w w:val="79"/>
          <w:position w:val="1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position w:val="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43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position w:val="1"/>
          <w:sz w:val="20"/>
          <w:szCs w:val="20"/>
        </w:rPr>
        <w:t>cal</w:t>
      </w:r>
      <w:r>
        <w:rPr>
          <w:rFonts w:cs="Arial" w:hAnsi="Arial" w:eastAsia="Arial" w:ascii="Arial"/>
          <w:color w:val="333636"/>
          <w:spacing w:val="0"/>
          <w:w w:val="40"/>
          <w:position w:val="1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7"/>
          <w:position w:val="1"/>
          <w:sz w:val="20"/>
          <w:szCs w:val="20"/>
        </w:rPr>
        <w:t>ficac</w:t>
      </w:r>
      <w:r>
        <w:rPr>
          <w:rFonts w:cs="Arial" w:hAnsi="Arial" w:eastAsia="Arial" w:ascii="Arial"/>
          <w:color w:val="333636"/>
          <w:spacing w:val="0"/>
          <w:w w:val="30"/>
          <w:position w:val="1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position w:val="1"/>
          <w:sz w:val="20"/>
          <w:szCs w:val="20"/>
        </w:rPr>
        <w:t>ó</w:t>
      </w:r>
      <w:r>
        <w:rPr>
          <w:rFonts w:cs="Arial" w:hAnsi="Arial" w:eastAsia="Arial" w:ascii="Arial"/>
          <w:color w:val="333636"/>
          <w:spacing w:val="0"/>
          <w:w w:val="66"/>
          <w:position w:val="1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24"/>
          <w:position w:val="1"/>
          <w:sz w:val="20"/>
          <w:szCs w:val="20"/>
        </w:rPr>
        <w:t>,</w:t>
      </w:r>
      <w:r>
        <w:rPr>
          <w:rFonts w:cs="Arial" w:hAnsi="Arial" w:eastAsia="Arial" w:ascii="Arial"/>
          <w:color w:val="444949"/>
          <w:spacing w:val="0"/>
          <w:w w:val="100"/>
          <w:position w:val="1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2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position w:val="1"/>
          <w:sz w:val="20"/>
          <w:szCs w:val="20"/>
        </w:rPr>
        <w:t>aute</w:t>
      </w:r>
      <w:r>
        <w:rPr>
          <w:rFonts w:cs="Arial" w:hAnsi="Arial" w:eastAsia="Arial" w:ascii="Arial"/>
          <w:color w:val="333636"/>
          <w:spacing w:val="0"/>
          <w:w w:val="76"/>
          <w:position w:val="1"/>
          <w:sz w:val="20"/>
          <w:szCs w:val="20"/>
        </w:rPr>
        <w:t>ntifi</w:t>
      </w:r>
      <w:r>
        <w:rPr>
          <w:rFonts w:cs="Arial" w:hAnsi="Arial" w:eastAsia="Arial" w:ascii="Arial"/>
          <w:color w:val="444949"/>
          <w:spacing w:val="0"/>
          <w:w w:val="76"/>
          <w:position w:val="1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6"/>
          <w:position w:val="1"/>
          <w:sz w:val="20"/>
          <w:szCs w:val="20"/>
        </w:rPr>
        <w:t>ad</w:t>
      </w:r>
      <w:r>
        <w:rPr>
          <w:rFonts w:cs="Arial" w:hAnsi="Arial" w:eastAsia="Arial" w:ascii="Arial"/>
          <w:color w:val="444949"/>
          <w:spacing w:val="0"/>
          <w:w w:val="76"/>
          <w:position w:val="1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6"/>
          <w:position w:val="1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26"/>
          <w:w w:val="76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position w:val="1"/>
          <w:sz w:val="20"/>
          <w:szCs w:val="20"/>
        </w:rPr>
        <w:t>po</w:t>
      </w:r>
      <w:r>
        <w:rPr>
          <w:rFonts w:cs="Arial" w:hAnsi="Arial" w:eastAsia="Arial" w:ascii="Arial"/>
          <w:color w:val="333636"/>
          <w:spacing w:val="0"/>
          <w:w w:val="76"/>
          <w:position w:val="1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6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5"/>
          <w:w w:val="76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position w:val="1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position w:val="1"/>
          <w:sz w:val="20"/>
          <w:szCs w:val="20"/>
        </w:rPr>
        <w:t>as</w:t>
      </w:r>
      <w:r>
        <w:rPr>
          <w:rFonts w:cs="Arial" w:hAnsi="Arial" w:eastAsia="Arial" w:ascii="Arial"/>
          <w:color w:val="444949"/>
          <w:spacing w:val="0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7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0"/>
          <w:position w:val="1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82"/>
          <w:position w:val="1"/>
          <w:sz w:val="20"/>
          <w:szCs w:val="20"/>
        </w:rPr>
        <w:t>ut</w:t>
      </w:r>
      <w:r>
        <w:rPr>
          <w:rFonts w:cs="Arial" w:hAnsi="Arial" w:eastAsia="Arial" w:ascii="Arial"/>
          <w:color w:val="444949"/>
          <w:spacing w:val="0"/>
          <w:w w:val="80"/>
          <w:position w:val="1"/>
          <w:sz w:val="20"/>
          <w:szCs w:val="20"/>
        </w:rPr>
        <w:t>or</w:t>
      </w:r>
      <w:r>
        <w:rPr>
          <w:rFonts w:cs="Arial" w:hAnsi="Arial" w:eastAsia="Arial" w:ascii="Arial"/>
          <w:color w:val="333636"/>
          <w:spacing w:val="0"/>
          <w:w w:val="30"/>
          <w:position w:val="1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0"/>
          <w:position w:val="1"/>
          <w:sz w:val="20"/>
          <w:szCs w:val="20"/>
        </w:rPr>
        <w:t>da</w:t>
      </w:r>
      <w:r>
        <w:rPr>
          <w:rFonts w:cs="Arial" w:hAnsi="Arial" w:eastAsia="Arial" w:ascii="Arial"/>
          <w:color w:val="333636"/>
          <w:spacing w:val="0"/>
          <w:w w:val="70"/>
          <w:position w:val="1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85"/>
          <w:position w:val="1"/>
          <w:sz w:val="20"/>
          <w:szCs w:val="20"/>
        </w:rPr>
        <w:t>es</w:t>
      </w:r>
      <w:r>
        <w:rPr>
          <w:rFonts w:cs="Arial" w:hAnsi="Arial" w:eastAsia="Arial" w:ascii="Arial"/>
          <w:color w:val="444949"/>
          <w:spacing w:val="0"/>
          <w:w w:val="100"/>
          <w:position w:val="1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-20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position w:val="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8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6"/>
          <w:w w:val="78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40"/>
          <w:position w:val="1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4"/>
          <w:position w:val="1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6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66"/>
          <w:position w:val="1"/>
          <w:sz w:val="20"/>
          <w:szCs w:val="20"/>
        </w:rPr>
        <w:t>u</w:t>
      </w:r>
      <w:r>
        <w:rPr>
          <w:rFonts w:cs="Arial" w:hAnsi="Arial" w:eastAsia="Arial" w:ascii="Arial"/>
          <w:color w:val="333636"/>
          <w:spacing w:val="0"/>
          <w:w w:val="73"/>
          <w:position w:val="1"/>
          <w:sz w:val="20"/>
          <w:szCs w:val="20"/>
        </w:rPr>
        <w:t>ni</w:t>
      </w:r>
      <w:r>
        <w:rPr>
          <w:rFonts w:cs="Arial" w:hAnsi="Arial" w:eastAsia="Arial" w:ascii="Arial"/>
          <w:color w:val="444949"/>
          <w:spacing w:val="0"/>
          <w:w w:val="85"/>
          <w:position w:val="1"/>
          <w:sz w:val="20"/>
          <w:szCs w:val="20"/>
        </w:rPr>
        <w:t>vers</w:t>
      </w:r>
      <w:r>
        <w:rPr>
          <w:rFonts w:cs="Arial" w:hAnsi="Arial" w:eastAsia="Arial" w:ascii="Arial"/>
          <w:color w:val="333636"/>
          <w:spacing w:val="0"/>
          <w:w w:val="30"/>
          <w:position w:val="1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2"/>
          <w:position w:val="1"/>
          <w:sz w:val="20"/>
          <w:szCs w:val="20"/>
        </w:rPr>
        <w:t>dad</w:t>
      </w:r>
      <w:r>
        <w:rPr>
          <w:rFonts w:cs="Arial" w:hAnsi="Arial" w:eastAsia="Arial" w:ascii="Arial"/>
          <w:color w:val="444949"/>
          <w:spacing w:val="0"/>
          <w:w w:val="100"/>
          <w:position w:val="1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-24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position w:val="1"/>
          <w:sz w:val="20"/>
          <w:szCs w:val="20"/>
        </w:rPr>
        <w:t>proveniente</w:t>
      </w:r>
      <w:r>
        <w:rPr>
          <w:rFonts w:cs="Arial" w:hAnsi="Arial" w:eastAsia="Arial" w:ascii="Arial"/>
          <w:color w:val="696E6D"/>
          <w:spacing w:val="0"/>
          <w:w w:val="32"/>
          <w:position w:val="1"/>
          <w:sz w:val="20"/>
          <w:szCs w:val="20"/>
        </w:rPr>
        <w:t>,</w:t>
      </w:r>
      <w:r>
        <w:rPr>
          <w:rFonts w:cs="Arial" w:hAnsi="Arial" w:eastAsia="Arial" w:ascii="Arial"/>
          <w:color w:val="696E6D"/>
          <w:spacing w:val="0"/>
          <w:w w:val="100"/>
          <w:position w:val="1"/>
          <w:sz w:val="20"/>
          <w:szCs w:val="20"/>
        </w:rPr>
        <w:t>  </w:t>
      </w:r>
      <w:r>
        <w:rPr>
          <w:rFonts w:cs="Arial" w:hAnsi="Arial" w:eastAsia="Arial" w:ascii="Arial"/>
          <w:color w:val="696E6D"/>
          <w:spacing w:val="-13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100"/>
          <w:position w:val="1"/>
          <w:sz w:val="20"/>
          <w:szCs w:val="20"/>
        </w:rPr>
        <w:t>que</w:t>
      </w:r>
      <w:r>
        <w:rPr>
          <w:rFonts w:cs="Arial" w:hAnsi="Arial" w:eastAsia="Arial" w:ascii="Arial"/>
          <w:color w:val="444949"/>
          <w:spacing w:val="-18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position w:val="1"/>
          <w:sz w:val="20"/>
          <w:szCs w:val="20"/>
        </w:rPr>
        <w:t>conte</w:t>
      </w:r>
      <w:r>
        <w:rPr>
          <w:rFonts w:cs="Arial" w:hAnsi="Arial" w:eastAsia="Arial" w:ascii="Arial"/>
          <w:color w:val="333636"/>
          <w:spacing w:val="0"/>
          <w:w w:val="70"/>
          <w:position w:val="1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80"/>
          <w:position w:val="1"/>
          <w:sz w:val="20"/>
          <w:szCs w:val="20"/>
        </w:rPr>
        <w:t>ga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42"/>
      </w:pP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las</w:t>
      </w:r>
      <w:r>
        <w:rPr>
          <w:rFonts w:cs="Arial" w:hAnsi="Arial" w:eastAsia="Arial" w:ascii="Arial"/>
          <w:color w:val="444949"/>
          <w:spacing w:val="33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asignaturas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cursadas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7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y</w:t>
      </w:r>
      <w:r>
        <w:rPr>
          <w:rFonts w:cs="Arial" w:hAnsi="Arial" w:eastAsia="Arial" w:ascii="Arial"/>
          <w:color w:val="444949"/>
          <w:spacing w:val="22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4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sca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-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24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li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fi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c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ació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2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320" w:val="left"/>
        </w:tabs>
        <w:jc w:val="both"/>
        <w:spacing w:lineRule="auto" w:line="348"/>
        <w:ind w:left="1346" w:right="83" w:hanging="336"/>
      </w:pPr>
      <w:r>
        <w:rPr>
          <w:rFonts w:cs="Arial" w:hAnsi="Arial" w:eastAsia="Arial" w:ascii="Arial"/>
          <w:color w:val="696E6D"/>
          <w:spacing w:val="0"/>
          <w:w w:val="80"/>
          <w:sz w:val="20"/>
          <w:szCs w:val="20"/>
        </w:rPr>
        <w:t>c.</w:t>
      </w:r>
      <w:r>
        <w:rPr>
          <w:rFonts w:cs="Arial" w:hAnsi="Arial" w:eastAsia="Arial" w:ascii="Arial"/>
          <w:color w:val="696E6D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color w:val="696E6D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Programas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6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3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as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atu</w:t>
      </w:r>
      <w:r>
        <w:rPr>
          <w:rFonts w:cs="Arial" w:hAnsi="Arial" w:eastAsia="Arial" w:ascii="Arial"/>
          <w:color w:val="333636"/>
          <w:spacing w:val="0"/>
          <w:w w:val="6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as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cu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sa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do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29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6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ri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3"/>
          <w:sz w:val="20"/>
          <w:szCs w:val="20"/>
        </w:rPr>
        <w:t>al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bid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am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ent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8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autent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ifi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cad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21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p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ut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ri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da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16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académica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5"/>
          <w:w w:val="8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la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un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versid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ad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cor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re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spo</w:t>
      </w:r>
      <w:r>
        <w:rPr>
          <w:rFonts w:cs="Arial" w:hAnsi="Arial" w:eastAsia="Arial" w:ascii="Arial"/>
          <w:color w:val="333636"/>
          <w:spacing w:val="0"/>
          <w:w w:val="84"/>
          <w:sz w:val="20"/>
          <w:szCs w:val="20"/>
        </w:rPr>
        <w:t>ndiente</w:t>
      </w:r>
      <w:r>
        <w:rPr>
          <w:rFonts w:cs="Arial" w:hAnsi="Arial" w:eastAsia="Arial" w:ascii="Arial"/>
          <w:color w:val="1D2121"/>
          <w:spacing w:val="0"/>
          <w:w w:val="24"/>
          <w:sz w:val="20"/>
          <w:szCs w:val="20"/>
        </w:rPr>
        <w:t>.</w:t>
      </w:r>
      <w:r>
        <w:rPr>
          <w:rFonts w:cs="Arial" w:hAnsi="Arial" w:eastAsia="Arial" w:ascii="Arial"/>
          <w:color w:val="1D2121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1D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0"/>
          <w:w w:val="68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rogra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ma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4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deb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conte</w:t>
      </w:r>
      <w:r>
        <w:rPr>
          <w:rFonts w:cs="Arial" w:hAnsi="Arial" w:eastAsia="Arial" w:ascii="Arial"/>
          <w:color w:val="1D2121"/>
          <w:spacing w:val="0"/>
          <w:w w:val="79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3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obj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ti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vos,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co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nt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do</w:t>
      </w:r>
      <w:r>
        <w:rPr>
          <w:rFonts w:cs="Arial" w:hAnsi="Arial" w:eastAsia="Arial" w:ascii="Arial"/>
          <w:color w:val="444949"/>
          <w:spacing w:val="0"/>
          <w:w w:val="32"/>
          <w:sz w:val="20"/>
          <w:szCs w:val="20"/>
        </w:rPr>
        <w:t>,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b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b</w:t>
      </w:r>
      <w:r>
        <w:rPr>
          <w:rFonts w:cs="Arial" w:hAnsi="Arial" w:eastAsia="Arial" w:ascii="Arial"/>
          <w:color w:val="333636"/>
          <w:spacing w:val="0"/>
          <w:w w:val="56"/>
          <w:sz w:val="20"/>
          <w:szCs w:val="20"/>
        </w:rPr>
        <w:t>li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ografía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-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1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ca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una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5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0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el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as,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nú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m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ero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3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3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hora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4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p</w:t>
      </w:r>
      <w:r>
        <w:rPr>
          <w:rFonts w:cs="Arial" w:hAnsi="Arial" w:eastAsia="Arial" w:ascii="Arial"/>
          <w:color w:val="333636"/>
          <w:spacing w:val="0"/>
          <w:w w:val="85"/>
          <w:sz w:val="20"/>
          <w:szCs w:val="20"/>
        </w:rPr>
        <w:t>resenc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es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34"/>
          <w:w w:val="8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y/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é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dit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4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acad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ém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ico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    </w:t>
      </w:r>
      <w:r>
        <w:rPr>
          <w:rFonts w:cs="Arial" w:hAnsi="Arial" w:eastAsia="Arial" w:ascii="Arial"/>
          <w:color w:val="333636"/>
          <w:spacing w:val="31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7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3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8"/>
          <w:sz w:val="20"/>
          <w:szCs w:val="20"/>
        </w:rPr>
        <w:t>gnatura</w:t>
      </w:r>
      <w:r>
        <w:rPr>
          <w:rFonts w:cs="Arial" w:hAnsi="Arial" w:eastAsia="Arial" w:ascii="Arial"/>
          <w:color w:val="444949"/>
          <w:spacing w:val="0"/>
          <w:w w:val="8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43"/>
          <w:w w:val="8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cuya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convalidació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se</w:t>
      </w:r>
      <w:r>
        <w:rPr>
          <w:rFonts w:cs="Arial" w:hAnsi="Arial" w:eastAsia="Arial" w:ascii="Arial"/>
          <w:color w:val="444949"/>
          <w:spacing w:val="3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4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icita</w:t>
      </w:r>
      <w:r>
        <w:rPr>
          <w:rFonts w:cs="Arial" w:hAnsi="Arial" w:eastAsia="Arial" w:ascii="Arial"/>
          <w:color w:val="333636"/>
          <w:spacing w:val="0"/>
          <w:w w:val="24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exact" w:line="220"/>
        <w:ind w:left="1015" w:right="4207"/>
      </w:pPr>
      <w:r>
        <w:rPr>
          <w:rFonts w:cs="Arial" w:hAnsi="Arial" w:eastAsia="Arial" w:ascii="Arial"/>
          <w:color w:val="696E6D"/>
          <w:spacing w:val="0"/>
          <w:w w:val="68"/>
          <w:sz w:val="20"/>
          <w:szCs w:val="20"/>
        </w:rPr>
        <w:t>d.</w:t>
      </w:r>
      <w:r>
        <w:rPr>
          <w:rFonts w:cs="Arial" w:hAnsi="Arial" w:eastAsia="Arial" w:ascii="Arial"/>
          <w:color w:val="696E6D"/>
          <w:spacing w:val="0"/>
          <w:w w:val="68"/>
          <w:sz w:val="20"/>
          <w:szCs w:val="20"/>
        </w:rPr>
        <w:t>     </w:t>
      </w:r>
      <w:r>
        <w:rPr>
          <w:rFonts w:cs="Arial" w:hAnsi="Arial" w:eastAsia="Arial" w:ascii="Arial"/>
          <w:color w:val="696E6D"/>
          <w:spacing w:val="29"/>
          <w:w w:val="6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Cop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3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recibo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6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3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pago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4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4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5"/>
          <w:sz w:val="20"/>
          <w:szCs w:val="20"/>
        </w:rPr>
        <w:t>correspond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86"/>
          <w:sz w:val="20"/>
          <w:szCs w:val="20"/>
        </w:rPr>
        <w:t>ent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es.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015" w:right="160"/>
      </w:pPr>
      <w:r>
        <w:rPr>
          <w:rFonts w:cs="Arial" w:hAnsi="Arial" w:eastAsia="Arial" w:ascii="Arial"/>
          <w:color w:val="444949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696E6D"/>
          <w:w w:val="24"/>
          <w:sz w:val="20"/>
          <w:szCs w:val="20"/>
        </w:rPr>
        <w:t>.</w:t>
      </w:r>
      <w:r>
        <w:rPr>
          <w:rFonts w:cs="Arial" w:hAnsi="Arial" w:eastAsia="Arial" w:ascii="Arial"/>
          <w:color w:val="696E6D"/>
          <w:w w:val="100"/>
          <w:sz w:val="20"/>
          <w:szCs w:val="20"/>
        </w:rPr>
        <w:t>    </w:t>
      </w:r>
      <w:r>
        <w:rPr>
          <w:rFonts w:cs="Arial" w:hAnsi="Arial" w:eastAsia="Arial" w:ascii="Arial"/>
          <w:color w:val="696E6D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En</w:t>
      </w:r>
      <w:r>
        <w:rPr>
          <w:rFonts w:cs="Arial" w:hAnsi="Arial" w:eastAsia="Arial" w:ascii="Arial"/>
          <w:color w:val="444949"/>
          <w:spacing w:val="32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caso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7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5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as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atura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cur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sa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das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6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en</w:t>
      </w:r>
      <w:r>
        <w:rPr>
          <w:rFonts w:cs="Arial" w:hAnsi="Arial" w:eastAsia="Arial" w:ascii="Arial"/>
          <w:color w:val="333636"/>
          <w:spacing w:val="38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una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5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uni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ve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idad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ex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tranj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ra,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35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los</w:t>
      </w:r>
      <w:r>
        <w:rPr>
          <w:rFonts w:cs="Arial" w:hAnsi="Arial" w:eastAsia="Arial" w:ascii="Arial"/>
          <w:color w:val="333636"/>
          <w:spacing w:val="35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oc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um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tos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seña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ados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1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1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6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1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0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6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nc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so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56"/>
      </w:pPr>
      <w:r>
        <w:rPr>
          <w:rFonts w:cs="Arial" w:hAnsi="Arial" w:eastAsia="Arial" w:ascii="Arial"/>
          <w:color w:val="444949"/>
          <w:spacing w:val="0"/>
          <w:w w:val="69"/>
          <w:sz w:val="20"/>
          <w:szCs w:val="20"/>
        </w:rPr>
        <w:t>b</w:t>
      </w:r>
      <w:r>
        <w:rPr>
          <w:rFonts w:cs="Arial" w:hAnsi="Arial" w:eastAsia="Arial" w:ascii="Arial"/>
          <w:color w:val="444949"/>
          <w:spacing w:val="32"/>
          <w:w w:val="6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69"/>
          <w:sz w:val="20"/>
          <w:szCs w:val="20"/>
        </w:rPr>
        <w:t>y</w:t>
      </w:r>
      <w:r>
        <w:rPr>
          <w:rFonts w:cs="Arial" w:hAnsi="Arial" w:eastAsia="Arial" w:ascii="Arial"/>
          <w:color w:val="444949"/>
          <w:spacing w:val="0"/>
          <w:w w:val="6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7"/>
          <w:w w:val="6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69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33"/>
          <w:w w:val="6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prese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te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rtí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cu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lo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4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de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berán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6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presentarse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12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apo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tillad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4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3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M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ini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sterio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4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6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ac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ne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x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teri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ores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8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61"/>
      </w:pP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Nicaragua.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665"/>
      </w:pP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Artículo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b/>
          <w:color w:val="678097"/>
          <w:spacing w:val="10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11.</w:t>
      </w:r>
      <w:r>
        <w:rPr>
          <w:rFonts w:cs="Arial" w:hAnsi="Arial" w:eastAsia="Arial" w:ascii="Arial"/>
          <w:b/>
          <w:color w:val="678097"/>
          <w:spacing w:val="35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Del</w:t>
      </w:r>
      <w:r>
        <w:rPr>
          <w:rFonts w:cs="Arial" w:hAnsi="Arial" w:eastAsia="Arial" w:ascii="Arial"/>
          <w:b/>
          <w:color w:val="678097"/>
          <w:spacing w:val="32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período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11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678097"/>
          <w:spacing w:val="0"/>
          <w:w w:val="8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color w:val="678097"/>
          <w:spacing w:val="24"/>
          <w:w w:val="81"/>
          <w:sz w:val="22"/>
          <w:szCs w:val="22"/>
        </w:rPr>
        <w:t> 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lugar</w:t>
      </w:r>
      <w:r>
        <w:rPr>
          <w:rFonts w:cs="Arial" w:hAnsi="Arial" w:eastAsia="Arial" w:ascii="Arial"/>
          <w:b/>
          <w:color w:val="678097"/>
          <w:spacing w:val="0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4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-7"/>
          <w:w w:val="81"/>
          <w:sz w:val="20"/>
          <w:szCs w:val="20"/>
        </w:rPr>
        <w:t>d</w:t>
      </w:r>
      <w:r>
        <w:rPr>
          <w:rFonts w:cs="Arial" w:hAnsi="Arial" w:eastAsia="Arial" w:ascii="Arial"/>
          <w:b/>
          <w:color w:val="606B8C"/>
          <w:spacing w:val="0"/>
          <w:w w:val="81"/>
          <w:sz w:val="20"/>
          <w:szCs w:val="20"/>
        </w:rPr>
        <w:t>e</w:t>
      </w:r>
      <w:r>
        <w:rPr>
          <w:rFonts w:cs="Arial" w:hAnsi="Arial" w:eastAsia="Arial" w:ascii="Arial"/>
          <w:b/>
          <w:color w:val="606B8C"/>
          <w:spacing w:val="36"/>
          <w:w w:val="81"/>
          <w:sz w:val="20"/>
          <w:szCs w:val="20"/>
        </w:rPr>
        <w:t> </w:t>
      </w:r>
      <w:r>
        <w:rPr>
          <w:rFonts w:cs="Arial" w:hAnsi="Arial" w:eastAsia="Arial" w:ascii="Arial"/>
          <w:b/>
          <w:color w:val="606B8C"/>
          <w:spacing w:val="-9"/>
          <w:w w:val="82"/>
          <w:sz w:val="20"/>
          <w:szCs w:val="20"/>
        </w:rPr>
        <w:t>s</w:t>
      </w:r>
      <w:r>
        <w:rPr>
          <w:rFonts w:cs="Arial" w:hAnsi="Arial" w:eastAsia="Arial" w:ascii="Arial"/>
          <w:b/>
          <w:color w:val="678097"/>
          <w:spacing w:val="0"/>
          <w:w w:val="93"/>
          <w:sz w:val="20"/>
          <w:szCs w:val="20"/>
        </w:rPr>
        <w:t>ol</w:t>
      </w:r>
      <w:r>
        <w:rPr>
          <w:rFonts w:cs="Arial" w:hAnsi="Arial" w:eastAsia="Arial" w:ascii="Arial"/>
          <w:b/>
          <w:color w:val="678097"/>
          <w:spacing w:val="-31"/>
          <w:w w:val="93"/>
          <w:sz w:val="20"/>
          <w:szCs w:val="20"/>
        </w:rPr>
        <w:t>i</w:t>
      </w:r>
      <w:r>
        <w:rPr>
          <w:rFonts w:cs="Arial" w:hAnsi="Arial" w:eastAsia="Arial" w:ascii="Arial"/>
          <w:b/>
          <w:color w:val="606B8C"/>
          <w:spacing w:val="-10"/>
          <w:w w:val="86"/>
          <w:sz w:val="20"/>
          <w:szCs w:val="20"/>
        </w:rPr>
        <w:t>c</w:t>
      </w:r>
      <w:r>
        <w:rPr>
          <w:rFonts w:cs="Arial" w:hAnsi="Arial" w:eastAsia="Arial" w:ascii="Arial"/>
          <w:b/>
          <w:color w:val="678097"/>
          <w:spacing w:val="0"/>
          <w:w w:val="84"/>
          <w:sz w:val="20"/>
          <w:szCs w:val="20"/>
        </w:rPr>
        <w:t>itud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96" w:lineRule="auto" w:line="338"/>
        <w:ind w:left="1010" w:right="80" w:firstLine="10"/>
      </w:pP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El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5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estudiante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6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debe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á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4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prese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tar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11"/>
          <w:sz w:val="20"/>
          <w:szCs w:val="20"/>
        </w:rPr>
        <w:t>1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9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1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solicit</w:t>
      </w:r>
      <w:r>
        <w:rPr>
          <w:rFonts w:cs="Arial" w:hAnsi="Arial" w:eastAsia="Arial" w:ascii="Arial"/>
          <w:color w:val="333636"/>
          <w:spacing w:val="0"/>
          <w:w w:val="80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4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2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co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v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1D2121"/>
          <w:spacing w:val="0"/>
          <w:w w:val="56"/>
          <w:sz w:val="20"/>
          <w:szCs w:val="20"/>
        </w:rPr>
        <w:t>li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ó</w:t>
      </w:r>
      <w:r>
        <w:rPr>
          <w:rFonts w:cs="Arial" w:hAnsi="Arial" w:eastAsia="Arial" w:ascii="Arial"/>
          <w:color w:val="1D2121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1D2121"/>
          <w:spacing w:val="0"/>
          <w:w w:val="66"/>
          <w:sz w:val="20"/>
          <w:szCs w:val="20"/>
        </w:rPr>
        <w:t>     </w:t>
      </w:r>
      <w:r>
        <w:rPr>
          <w:rFonts w:cs="Arial" w:hAnsi="Arial" w:eastAsia="Arial" w:ascii="Arial"/>
          <w:color w:val="1D2121"/>
          <w:spacing w:val="5"/>
          <w:w w:val="6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3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as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ignat</w:t>
      </w:r>
      <w:r>
        <w:rPr>
          <w:rFonts w:cs="Arial" w:hAnsi="Arial" w:eastAsia="Arial" w:ascii="Arial"/>
          <w:color w:val="1D2121"/>
          <w:spacing w:val="0"/>
          <w:w w:val="75"/>
          <w:sz w:val="20"/>
          <w:szCs w:val="20"/>
        </w:rPr>
        <w:t>u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ra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   </w:t>
      </w:r>
      <w:r>
        <w:rPr>
          <w:rFonts w:cs="Arial" w:hAnsi="Arial" w:eastAsia="Arial" w:ascii="Arial"/>
          <w:color w:val="444949"/>
          <w:spacing w:val="6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33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m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ó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u</w:t>
      </w:r>
      <w:r>
        <w:rPr>
          <w:rFonts w:cs="Arial" w:hAnsi="Arial" w:eastAsia="Arial" w:ascii="Arial"/>
          <w:color w:val="333636"/>
          <w:spacing w:val="0"/>
          <w:w w:val="4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32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5"/>
          <w:w w:val="7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PEC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29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al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momento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7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34"/>
          <w:w w:val="83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matricula</w:t>
      </w:r>
      <w:r>
        <w:rPr>
          <w:rFonts w:cs="Arial" w:hAnsi="Arial" w:eastAsia="Arial" w:ascii="Arial"/>
          <w:color w:val="333636"/>
          <w:spacing w:val="0"/>
          <w:w w:val="6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se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9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2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2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5"/>
          <w:w w:val="72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51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próxi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mo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4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5</w:t>
      </w:r>
      <w:r>
        <w:rPr>
          <w:rFonts w:cs="Arial" w:hAnsi="Arial" w:eastAsia="Arial" w:ascii="Arial"/>
          <w:color w:val="333636"/>
          <w:spacing w:val="29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días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despu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és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1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6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nic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ado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los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ursos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8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p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osg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rad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o,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5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diplomados</w:t>
      </w:r>
      <w:r>
        <w:rPr>
          <w:rFonts w:cs="Arial" w:hAnsi="Arial" w:eastAsia="Arial" w:ascii="Arial"/>
          <w:color w:val="696E6D"/>
          <w:spacing w:val="0"/>
          <w:w w:val="32"/>
          <w:sz w:val="20"/>
          <w:szCs w:val="20"/>
        </w:rPr>
        <w:t>,</w:t>
      </w:r>
      <w:r>
        <w:rPr>
          <w:rFonts w:cs="Arial" w:hAnsi="Arial" w:eastAsia="Arial" w:ascii="Arial"/>
          <w:color w:val="696E6D"/>
          <w:spacing w:val="0"/>
          <w:w w:val="3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especialidades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9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y</w:t>
      </w:r>
      <w:r>
        <w:rPr>
          <w:rFonts w:cs="Arial" w:hAnsi="Arial" w:eastAsia="Arial" w:ascii="Arial"/>
          <w:color w:val="444949"/>
          <w:spacing w:val="2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1"/>
          <w:sz w:val="20"/>
          <w:szCs w:val="20"/>
        </w:rPr>
        <w:t>ma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9"/>
          <w:sz w:val="20"/>
          <w:szCs w:val="20"/>
        </w:rPr>
        <w:t>st</w:t>
      </w:r>
      <w:r>
        <w:rPr>
          <w:rFonts w:cs="Arial" w:hAnsi="Arial" w:eastAsia="Arial" w:ascii="Arial"/>
          <w:color w:val="333636"/>
          <w:spacing w:val="0"/>
          <w:w w:val="6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32"/>
          <w:sz w:val="20"/>
          <w:szCs w:val="20"/>
        </w:rPr>
        <w:t>í</w:t>
      </w:r>
      <w:r>
        <w:rPr>
          <w:rFonts w:cs="Arial" w:hAnsi="Arial" w:eastAsia="Arial" w:ascii="Arial"/>
          <w:color w:val="333636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se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gú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9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co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res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p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da,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  </w:t>
      </w:r>
      <w:r>
        <w:rPr>
          <w:rFonts w:cs="Arial" w:hAnsi="Arial" w:eastAsia="Arial" w:ascii="Arial"/>
          <w:color w:val="444949"/>
          <w:spacing w:val="9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4"/>
          <w:sz w:val="20"/>
          <w:szCs w:val="20"/>
        </w:rPr>
        <w:t>cump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iend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0"/>
          <w:w w:val="73"/>
          <w:sz w:val="20"/>
          <w:szCs w:val="20"/>
        </w:rPr>
        <w:t>el</w:t>
      </w:r>
      <w:r>
        <w:rPr>
          <w:rFonts w:cs="Arial" w:hAnsi="Arial" w:eastAsia="Arial" w:ascii="Arial"/>
          <w:color w:val="333636"/>
          <w:spacing w:val="0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artí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u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4949"/>
          <w:spacing w:val="0"/>
          <w:w w:val="76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444949"/>
          <w:spacing w:val="27"/>
          <w:w w:val="76"/>
          <w:sz w:val="22"/>
          <w:szCs w:val="22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ó</w:t>
      </w:r>
      <w:r>
        <w:rPr>
          <w:rFonts w:cs="Arial" w:hAnsi="Arial" w:eastAsia="Arial" w:ascii="Arial"/>
          <w:color w:val="444949"/>
          <w:spacing w:val="35"/>
          <w:w w:val="7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33636"/>
          <w:spacing w:val="0"/>
          <w:w w:val="76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33636"/>
          <w:spacing w:val="29"/>
          <w:w w:val="76"/>
          <w:sz w:val="22"/>
          <w:szCs w:val="22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y</w:t>
      </w:r>
      <w:r>
        <w:rPr>
          <w:rFonts w:cs="Arial" w:hAnsi="Arial" w:eastAsia="Arial" w:ascii="Arial"/>
          <w:color w:val="444949"/>
          <w:spacing w:val="34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los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in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iso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8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co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rre</w:t>
      </w:r>
      <w:r>
        <w:rPr>
          <w:rFonts w:cs="Arial" w:hAnsi="Arial" w:eastAsia="Arial" w:ascii="Arial"/>
          <w:color w:val="444949"/>
          <w:spacing w:val="0"/>
          <w:w w:val="83"/>
          <w:sz w:val="20"/>
          <w:szCs w:val="20"/>
        </w:rPr>
        <w:t>spond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n</w:t>
      </w:r>
      <w:r>
        <w:rPr>
          <w:rFonts w:cs="Arial" w:hAnsi="Arial" w:eastAsia="Arial" w:ascii="Arial"/>
          <w:color w:val="444949"/>
          <w:spacing w:val="0"/>
          <w:w w:val="80"/>
          <w:sz w:val="20"/>
          <w:szCs w:val="20"/>
        </w:rPr>
        <w:t>tes.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655"/>
      </w:pPr>
      <w:r>
        <w:rPr>
          <w:rFonts w:cs="Arial" w:hAnsi="Arial" w:eastAsia="Arial" w:ascii="Arial"/>
          <w:b/>
          <w:color w:val="678097"/>
          <w:spacing w:val="0"/>
          <w:w w:val="84"/>
          <w:sz w:val="20"/>
          <w:szCs w:val="20"/>
        </w:rPr>
        <w:t>Artículo</w:t>
      </w:r>
      <w:r>
        <w:rPr>
          <w:rFonts w:cs="Arial" w:hAnsi="Arial" w:eastAsia="Arial" w:ascii="Arial"/>
          <w:b/>
          <w:color w:val="678097"/>
          <w:spacing w:val="0"/>
          <w:w w:val="84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34"/>
          <w:w w:val="84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79"/>
          <w:sz w:val="20"/>
          <w:szCs w:val="20"/>
        </w:rPr>
        <w:t>12</w:t>
      </w:r>
      <w:r>
        <w:rPr>
          <w:rFonts w:cs="Arial" w:hAnsi="Arial" w:eastAsia="Arial" w:ascii="Arial"/>
          <w:b/>
          <w:color w:val="426672"/>
          <w:spacing w:val="0"/>
          <w:w w:val="40"/>
          <w:sz w:val="20"/>
          <w:szCs w:val="20"/>
        </w:rPr>
        <w:t>.</w:t>
      </w:r>
      <w:r>
        <w:rPr>
          <w:rFonts w:cs="Arial" w:hAnsi="Arial" w:eastAsia="Arial" w:ascii="Arial"/>
          <w:b/>
          <w:color w:val="426672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426672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100"/>
          <w:sz w:val="20"/>
          <w:szCs w:val="20"/>
        </w:rPr>
        <w:t>Resolución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12" w:lineRule="exact" w:line="340"/>
        <w:ind w:left="1015" w:right="89"/>
      </w:pP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La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3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ir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ección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6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8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stu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di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8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P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osg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r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   </w:t>
      </w:r>
      <w:r>
        <w:rPr>
          <w:rFonts w:cs="Arial" w:hAnsi="Arial" w:eastAsia="Arial" w:ascii="Arial"/>
          <w:color w:val="444949"/>
          <w:spacing w:val="12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3"/>
          <w:sz w:val="20"/>
          <w:szCs w:val="20"/>
        </w:rPr>
        <w:t>(DEPE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C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)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41"/>
          <w:w w:val="6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res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v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rá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7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b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re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3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0"/>
          <w:w w:val="4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c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o</w:t>
      </w:r>
      <w:r>
        <w:rPr>
          <w:rFonts w:cs="Arial" w:hAnsi="Arial" w:eastAsia="Arial" w:ascii="Arial"/>
          <w:color w:val="333636"/>
          <w:spacing w:val="0"/>
          <w:w w:val="81"/>
          <w:sz w:val="20"/>
          <w:szCs w:val="20"/>
        </w:rPr>
        <w:t>nva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82"/>
          <w:sz w:val="20"/>
          <w:szCs w:val="20"/>
        </w:rPr>
        <w:t>idac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ón</w:t>
      </w:r>
      <w:r>
        <w:rPr>
          <w:rFonts w:cs="Arial" w:hAnsi="Arial" w:eastAsia="Arial" w:ascii="Arial"/>
          <w:color w:val="333636"/>
          <w:spacing w:val="0"/>
          <w:w w:val="78"/>
          <w:sz w:val="20"/>
          <w:szCs w:val="20"/>
        </w:rPr>
        <w:t>   </w:t>
      </w:r>
      <w:r>
        <w:rPr>
          <w:rFonts w:cs="Arial" w:hAnsi="Arial" w:eastAsia="Arial" w:ascii="Arial"/>
          <w:color w:val="333636"/>
          <w:spacing w:val="12"/>
          <w:w w:val="78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y,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4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26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caso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9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q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3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és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t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4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sea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posit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va</w:t>
      </w:r>
      <w:r>
        <w:rPr>
          <w:rFonts w:cs="Arial" w:hAnsi="Arial" w:eastAsia="Arial" w:ascii="Arial"/>
          <w:color w:val="696E6D"/>
          <w:spacing w:val="0"/>
          <w:w w:val="32"/>
          <w:sz w:val="20"/>
          <w:szCs w:val="20"/>
        </w:rPr>
        <w:t>,</w:t>
      </w:r>
      <w:r>
        <w:rPr>
          <w:rFonts w:cs="Arial" w:hAnsi="Arial" w:eastAsia="Arial" w:ascii="Arial"/>
          <w:color w:val="696E6D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696E6D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la</w:t>
      </w:r>
      <w:r>
        <w:rPr>
          <w:rFonts w:cs="Arial" w:hAnsi="Arial" w:eastAsia="Arial" w:ascii="Arial"/>
          <w:color w:val="444949"/>
          <w:spacing w:val="3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dará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21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4"/>
          <w:sz w:val="20"/>
          <w:szCs w:val="20"/>
        </w:rPr>
        <w:t>conoce</w:t>
      </w:r>
      <w:r>
        <w:rPr>
          <w:rFonts w:cs="Arial" w:hAnsi="Arial" w:eastAsia="Arial" w:ascii="Arial"/>
          <w:color w:val="333636"/>
          <w:spacing w:val="0"/>
          <w:w w:val="61"/>
          <w:sz w:val="20"/>
          <w:szCs w:val="20"/>
        </w:rPr>
        <w:t>r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6"/>
          <w:sz w:val="20"/>
          <w:szCs w:val="20"/>
        </w:rPr>
        <w:t>est</w:t>
      </w:r>
      <w:r>
        <w:rPr>
          <w:rFonts w:cs="Arial" w:hAnsi="Arial" w:eastAsia="Arial" w:ascii="Arial"/>
          <w:color w:val="333636"/>
          <w:spacing w:val="0"/>
          <w:w w:val="66"/>
          <w:sz w:val="20"/>
          <w:szCs w:val="20"/>
        </w:rPr>
        <w:t>u</w:t>
      </w:r>
      <w:r>
        <w:rPr>
          <w:rFonts w:cs="Arial" w:hAnsi="Arial" w:eastAsia="Arial" w:ascii="Arial"/>
          <w:color w:val="444949"/>
          <w:spacing w:val="0"/>
          <w:w w:val="85"/>
          <w:sz w:val="20"/>
          <w:szCs w:val="20"/>
        </w:rPr>
        <w:t>diante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e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3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un</w:t>
      </w:r>
      <w:r>
        <w:rPr>
          <w:rFonts w:cs="Arial" w:hAnsi="Arial" w:eastAsia="Arial" w:ascii="Arial"/>
          <w:color w:val="333636"/>
          <w:spacing w:val="41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p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la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zo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32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máx</w:t>
      </w:r>
      <w:r>
        <w:rPr>
          <w:rFonts w:cs="Arial" w:hAnsi="Arial" w:eastAsia="Arial" w:ascii="Arial"/>
          <w:color w:val="333636"/>
          <w:spacing w:val="0"/>
          <w:w w:val="76"/>
          <w:sz w:val="20"/>
          <w:szCs w:val="20"/>
        </w:rPr>
        <w:t>im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o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26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6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41"/>
          <w:w w:val="76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0"/>
          <w:sz w:val="20"/>
          <w:szCs w:val="20"/>
        </w:rPr>
        <w:t>d</w:t>
      </w:r>
      <w:r>
        <w:rPr>
          <w:rFonts w:cs="Arial" w:hAnsi="Arial" w:eastAsia="Arial" w:ascii="Arial"/>
          <w:color w:val="333636"/>
          <w:spacing w:val="0"/>
          <w:w w:val="40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ez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3"/>
          <w:sz w:val="20"/>
          <w:szCs w:val="20"/>
        </w:rPr>
        <w:t>dí</w:t>
      </w:r>
      <w:r>
        <w:rPr>
          <w:rFonts w:cs="Arial" w:hAnsi="Arial" w:eastAsia="Arial" w:ascii="Arial"/>
          <w:color w:val="444949"/>
          <w:spacing w:val="0"/>
          <w:w w:val="73"/>
          <w:sz w:val="20"/>
          <w:szCs w:val="20"/>
        </w:rPr>
        <w:t>a</w:t>
      </w:r>
      <w:r>
        <w:rPr>
          <w:rFonts w:cs="Arial" w:hAnsi="Arial" w:eastAsia="Arial" w:ascii="Arial"/>
          <w:color w:val="333636"/>
          <w:spacing w:val="0"/>
          <w:w w:val="73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3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2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0"/>
          <w:w w:val="66"/>
          <w:sz w:val="20"/>
          <w:szCs w:val="20"/>
        </w:rPr>
        <w:t>h</w:t>
      </w:r>
      <w:r>
        <w:rPr>
          <w:rFonts w:cs="Arial" w:hAnsi="Arial" w:eastAsia="Arial" w:ascii="Arial"/>
          <w:color w:val="333636"/>
          <w:spacing w:val="0"/>
          <w:w w:val="79"/>
          <w:sz w:val="20"/>
          <w:szCs w:val="20"/>
        </w:rPr>
        <w:t>ábi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333636"/>
          <w:spacing w:val="0"/>
          <w:w w:val="74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75"/>
          <w:sz w:val="20"/>
          <w:szCs w:val="20"/>
        </w:rPr>
        <w:t>d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e</w:t>
      </w:r>
      <w:r>
        <w:rPr>
          <w:rFonts w:cs="Arial" w:hAnsi="Arial" w:eastAsia="Arial" w:ascii="Arial"/>
          <w:color w:val="444949"/>
          <w:spacing w:val="0"/>
          <w:w w:val="75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8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74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fec</w:t>
      </w:r>
      <w:r>
        <w:rPr>
          <w:rFonts w:cs="Arial" w:hAnsi="Arial" w:eastAsia="Arial" w:ascii="Arial"/>
          <w:color w:val="333636"/>
          <w:spacing w:val="0"/>
          <w:w w:val="77"/>
          <w:sz w:val="20"/>
          <w:szCs w:val="20"/>
        </w:rPr>
        <w:t>h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a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28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0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1"/>
          <w:w w:val="77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78"/>
          <w:sz w:val="20"/>
          <w:szCs w:val="20"/>
        </w:rPr>
        <w:t>so</w:t>
      </w:r>
      <w:r>
        <w:rPr>
          <w:rFonts w:cs="Arial" w:hAnsi="Arial" w:eastAsia="Arial" w:ascii="Arial"/>
          <w:color w:val="333636"/>
          <w:spacing w:val="0"/>
          <w:w w:val="30"/>
          <w:sz w:val="20"/>
          <w:szCs w:val="20"/>
        </w:rPr>
        <w:t>l</w:t>
      </w:r>
      <w:r>
        <w:rPr>
          <w:rFonts w:cs="Arial" w:hAnsi="Arial" w:eastAsia="Arial" w:ascii="Arial"/>
          <w:color w:val="444949"/>
          <w:spacing w:val="0"/>
          <w:w w:val="82"/>
          <w:sz w:val="20"/>
          <w:szCs w:val="20"/>
        </w:rPr>
        <w:t>icitud.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665"/>
      </w:pP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Artículo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  </w:t>
      </w:r>
      <w:r>
        <w:rPr>
          <w:rFonts w:cs="Arial" w:hAnsi="Arial" w:eastAsia="Arial" w:ascii="Arial"/>
          <w:b/>
          <w:color w:val="678097"/>
          <w:spacing w:val="1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13:</w:t>
      </w:r>
      <w:r>
        <w:rPr>
          <w:rFonts w:cs="Arial" w:hAnsi="Arial" w:eastAsia="Arial" w:ascii="Arial"/>
          <w:b/>
          <w:color w:val="678097"/>
          <w:spacing w:val="32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Del</w:t>
      </w:r>
      <w:r>
        <w:rPr>
          <w:rFonts w:cs="Arial" w:hAnsi="Arial" w:eastAsia="Arial" w:ascii="Arial"/>
          <w:b/>
          <w:color w:val="678097"/>
          <w:spacing w:val="28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proceso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18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a</w:t>
      </w:r>
      <w:r>
        <w:rPr>
          <w:rFonts w:cs="Arial" w:hAnsi="Arial" w:eastAsia="Arial" w:ascii="Arial"/>
          <w:b/>
          <w:color w:val="678097"/>
          <w:spacing w:val="16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seguir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12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para</w:t>
      </w:r>
      <w:r>
        <w:rPr>
          <w:rFonts w:cs="Arial" w:hAnsi="Arial" w:eastAsia="Arial" w:ascii="Arial"/>
          <w:b/>
          <w:color w:val="678097"/>
          <w:spacing w:val="31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06B8C"/>
          <w:spacing w:val="-8"/>
          <w:w w:val="82"/>
          <w:sz w:val="20"/>
          <w:szCs w:val="20"/>
        </w:rPr>
        <w:t>s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olicitar</w:t>
      </w:r>
      <w:r>
        <w:rPr>
          <w:rFonts w:cs="Arial" w:hAnsi="Arial" w:eastAsia="Arial" w:ascii="Arial"/>
          <w:b/>
          <w:color w:val="678097"/>
          <w:spacing w:val="0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30"/>
          <w:w w:val="82"/>
          <w:sz w:val="20"/>
          <w:szCs w:val="20"/>
        </w:rPr>
        <w:t> </w:t>
      </w:r>
      <w:r>
        <w:rPr>
          <w:rFonts w:cs="Arial" w:hAnsi="Arial" w:eastAsia="Arial" w:ascii="Arial"/>
          <w:b/>
          <w:color w:val="678097"/>
          <w:spacing w:val="0"/>
          <w:w w:val="100"/>
          <w:sz w:val="20"/>
          <w:szCs w:val="20"/>
        </w:rPr>
        <w:t>convalid</w:t>
      </w:r>
      <w:r>
        <w:rPr>
          <w:rFonts w:cs="Arial" w:hAnsi="Arial" w:eastAsia="Arial" w:ascii="Arial"/>
          <w:b/>
          <w:color w:val="678097"/>
          <w:spacing w:val="-7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606B8C"/>
          <w:spacing w:val="-1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678097"/>
          <w:spacing w:val="0"/>
          <w:w w:val="100"/>
          <w:sz w:val="20"/>
          <w:szCs w:val="20"/>
        </w:rPr>
        <w:t>ión.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6" w:lineRule="exact" w:line="220"/>
        <w:ind w:left="1025"/>
      </w:pPr>
      <w:r>
        <w:rPr>
          <w:rFonts w:cs="Arial" w:hAnsi="Arial" w:eastAsia="Arial" w:ascii="Arial"/>
          <w:color w:val="444949"/>
          <w:w w:val="68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333636"/>
          <w:w w:val="3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33363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proced</w:t>
      </w:r>
      <w:r>
        <w:rPr>
          <w:rFonts w:cs="Arial" w:hAnsi="Arial" w:eastAsia="Arial" w:ascii="Arial"/>
          <w:color w:val="333636"/>
          <w:spacing w:val="0"/>
          <w:w w:val="82"/>
          <w:position w:val="-1"/>
          <w:sz w:val="20"/>
          <w:szCs w:val="20"/>
        </w:rPr>
        <w:t>imi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ento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6"/>
          <w:w w:val="82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29"/>
          <w:w w:val="82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convalidación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  </w:t>
      </w:r>
      <w:r>
        <w:rPr>
          <w:rFonts w:cs="Arial" w:hAnsi="Arial" w:eastAsia="Arial" w:ascii="Arial"/>
          <w:color w:val="444949"/>
          <w:spacing w:val="10"/>
          <w:w w:val="82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de</w:t>
      </w:r>
      <w:r>
        <w:rPr>
          <w:rFonts w:cs="Arial" w:hAnsi="Arial" w:eastAsia="Arial" w:ascii="Arial"/>
          <w:color w:val="444949"/>
          <w:spacing w:val="24"/>
          <w:w w:val="82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as</w:t>
      </w:r>
      <w:r>
        <w:rPr>
          <w:rFonts w:cs="Arial" w:hAnsi="Arial" w:eastAsia="Arial" w:ascii="Arial"/>
          <w:color w:val="333636"/>
          <w:spacing w:val="0"/>
          <w:w w:val="3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444949"/>
          <w:spacing w:val="0"/>
          <w:w w:val="7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333636"/>
          <w:spacing w:val="0"/>
          <w:w w:val="78"/>
          <w:position w:val="-1"/>
          <w:sz w:val="20"/>
          <w:szCs w:val="20"/>
        </w:rPr>
        <w:t>na</w:t>
      </w:r>
      <w:r>
        <w:rPr>
          <w:rFonts w:cs="Arial" w:hAnsi="Arial" w:eastAsia="Arial" w:ascii="Arial"/>
          <w:color w:val="444949"/>
          <w:spacing w:val="0"/>
          <w:w w:val="74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333636"/>
          <w:spacing w:val="0"/>
          <w:w w:val="82"/>
          <w:position w:val="-1"/>
          <w:sz w:val="20"/>
          <w:szCs w:val="20"/>
        </w:rPr>
        <w:t>uras</w:t>
      </w:r>
      <w:r>
        <w:rPr>
          <w:rFonts w:cs="Arial" w:hAnsi="Arial" w:eastAsia="Arial" w:ascii="Arial"/>
          <w:color w:val="333636"/>
          <w:spacing w:val="0"/>
          <w:w w:val="100"/>
          <w:position w:val="-1"/>
          <w:sz w:val="20"/>
          <w:szCs w:val="20"/>
        </w:rPr>
        <w:t>  </w:t>
      </w:r>
      <w:r>
        <w:rPr>
          <w:rFonts w:cs="Arial" w:hAnsi="Arial" w:eastAsia="Arial" w:ascii="Arial"/>
          <w:color w:val="333636"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444949"/>
          <w:spacing w:val="0"/>
          <w:w w:val="82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333636"/>
          <w:spacing w:val="0"/>
          <w:w w:val="82"/>
          <w:position w:val="-1"/>
          <w:sz w:val="20"/>
          <w:szCs w:val="20"/>
        </w:rPr>
        <w:t>erá</w:t>
      </w:r>
      <w:r>
        <w:rPr>
          <w:rFonts w:cs="Arial" w:hAnsi="Arial" w:eastAsia="Arial" w:ascii="Arial"/>
          <w:color w:val="333636"/>
          <w:spacing w:val="40"/>
          <w:w w:val="82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74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D2121"/>
          <w:spacing w:val="0"/>
          <w:w w:val="3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1D2121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D2121"/>
          <w:spacing w:val="-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333636"/>
          <w:spacing w:val="0"/>
          <w:w w:val="82"/>
          <w:position w:val="-1"/>
          <w:sz w:val="20"/>
          <w:szCs w:val="20"/>
        </w:rPr>
        <w:t>sigu</w:t>
      </w:r>
      <w:r>
        <w:rPr>
          <w:rFonts w:cs="Arial" w:hAnsi="Arial" w:eastAsia="Arial" w:ascii="Arial"/>
          <w:color w:val="1D2121"/>
          <w:spacing w:val="0"/>
          <w:w w:val="3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333636"/>
          <w:spacing w:val="0"/>
          <w:w w:val="74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D2121"/>
          <w:spacing w:val="0"/>
          <w:w w:val="66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333636"/>
          <w:spacing w:val="0"/>
          <w:w w:val="77"/>
          <w:position w:val="-1"/>
          <w:sz w:val="20"/>
          <w:szCs w:val="20"/>
        </w:rPr>
        <w:t>te</w:t>
      </w:r>
      <w:r>
        <w:rPr>
          <w:rFonts w:cs="Arial" w:hAnsi="Arial" w:eastAsia="Arial" w:ascii="Arial"/>
          <w:color w:val="444949"/>
          <w:spacing w:val="0"/>
          <w:w w:val="24"/>
          <w:position w:val="-1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36"/>
        <w:ind w:left="5258" w:right="4676"/>
      </w:pPr>
      <w:r>
        <w:rPr>
          <w:rFonts w:cs="Times New Roman" w:hAnsi="Times New Roman" w:eastAsia="Times New Roman" w:ascii="Times New Roman"/>
          <w:color w:val="333636"/>
          <w:spacing w:val="0"/>
          <w:w w:val="86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sectPr>
      <w:type w:val="continuous"/>
      <w:pgSz w:w="12240" w:h="15840"/>
      <w:pgMar w:top="540" w:bottom="280" w:left="900" w:right="12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